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BF622" w14:textId="77777777" w:rsidR="005E2D80" w:rsidRDefault="005E2D80" w:rsidP="005E2D80">
      <w:pPr>
        <w:pStyle w:val="Corpodetexto"/>
        <w:jc w:val="center"/>
        <w:rPr>
          <w:rFonts w:ascii="Arial" w:hAnsi="Arial" w:cs="Arial"/>
          <w:b/>
          <w:bCs/>
          <w:sz w:val="24"/>
          <w:u w:val="single"/>
        </w:rPr>
      </w:pPr>
      <w:r>
        <w:rPr>
          <w:rFonts w:ascii="Arial" w:hAnsi="Arial" w:cs="Arial"/>
          <w:b/>
          <w:bCs/>
          <w:sz w:val="24"/>
          <w:u w:val="single"/>
        </w:rPr>
        <w:t>PERFIL PROFISSIONAL</w:t>
      </w:r>
    </w:p>
    <w:p w14:paraId="5C16B4EC" w14:textId="0D97E7B5" w:rsidR="005E2D80" w:rsidRDefault="005E2D80" w:rsidP="005E2D80">
      <w:pPr>
        <w:pStyle w:val="Corpodetexto"/>
        <w:jc w:val="center"/>
        <w:rPr>
          <w:sz w:val="16"/>
        </w:rPr>
      </w:pPr>
    </w:p>
    <w:p w14:paraId="6E27B832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A quanto tempo programa?</w:t>
      </w:r>
    </w:p>
    <w:p w14:paraId="04D236AD" w14:textId="77777777" w:rsidR="005E2D80" w:rsidRDefault="005E2D80" w:rsidP="005E2D80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Menos de 6 meses</w:t>
      </w:r>
    </w:p>
    <w:p w14:paraId="0F883C87" w14:textId="77777777" w:rsidR="005E2D80" w:rsidRDefault="005E2D80" w:rsidP="005E2D80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6 meses e 1 ano</w:t>
      </w:r>
    </w:p>
    <w:p w14:paraId="7886CAED" w14:textId="77777777" w:rsidR="005E2D80" w:rsidRDefault="005E2D80" w:rsidP="005E2D80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 ano e 2 anos</w:t>
      </w:r>
    </w:p>
    <w:p w14:paraId="6623D5AA" w14:textId="0DD4A5CC" w:rsidR="005E2D80" w:rsidRDefault="005E2D80" w:rsidP="005E2D80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2 anos e 4 anos</w:t>
      </w:r>
      <w:r w:rsidR="00F21D26">
        <w:rPr>
          <w:rFonts w:ascii="Arial" w:hAnsi="Arial" w:cs="Arial"/>
          <w:sz w:val="16"/>
        </w:rPr>
        <w:t xml:space="preserve"> (X)</w:t>
      </w:r>
    </w:p>
    <w:p w14:paraId="07C8C66F" w14:textId="3FEAB0DA" w:rsidR="005E2D80" w:rsidRDefault="005E2D80" w:rsidP="005E2D80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Acima de 4 anos</w:t>
      </w:r>
    </w:p>
    <w:p w14:paraId="298F67D9" w14:textId="77777777" w:rsidR="00084432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3C71447A" w14:textId="68DF4CBE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Quanto tempo de experiência tem em </w:t>
      </w:r>
      <w:r w:rsidR="00F90F50">
        <w:rPr>
          <w:rFonts w:ascii="Arial" w:hAnsi="Arial" w:cs="Arial"/>
          <w:b/>
          <w:bCs/>
          <w:sz w:val="16"/>
        </w:rPr>
        <w:t>ASP.NET?</w:t>
      </w:r>
    </w:p>
    <w:p w14:paraId="605CBFFB" w14:textId="16488701" w:rsidR="005E2D80" w:rsidRDefault="005E2D80" w:rsidP="005E2D80">
      <w:pPr>
        <w:numPr>
          <w:ilvl w:val="0"/>
          <w:numId w:val="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Menos de 6 meses</w:t>
      </w:r>
      <w:r w:rsidR="00F21D26">
        <w:rPr>
          <w:rFonts w:ascii="Arial" w:hAnsi="Arial" w:cs="Arial"/>
          <w:sz w:val="16"/>
        </w:rPr>
        <w:t xml:space="preserve"> </w:t>
      </w:r>
      <w:r w:rsidR="00F21D26">
        <w:rPr>
          <w:rFonts w:ascii="Arial" w:hAnsi="Arial" w:cs="Arial"/>
          <w:sz w:val="16"/>
        </w:rPr>
        <w:t>(X)</w:t>
      </w:r>
    </w:p>
    <w:p w14:paraId="613DDAD8" w14:textId="77777777" w:rsidR="005E2D80" w:rsidRDefault="005E2D80" w:rsidP="005E2D80">
      <w:pPr>
        <w:numPr>
          <w:ilvl w:val="0"/>
          <w:numId w:val="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6 meses e 1 ano</w:t>
      </w:r>
    </w:p>
    <w:p w14:paraId="1D01886E" w14:textId="77777777" w:rsidR="005E2D80" w:rsidRDefault="005E2D80" w:rsidP="005E2D80">
      <w:pPr>
        <w:numPr>
          <w:ilvl w:val="0"/>
          <w:numId w:val="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 ano e 2 anos</w:t>
      </w:r>
    </w:p>
    <w:p w14:paraId="5EDBB661" w14:textId="77777777" w:rsidR="005E2D80" w:rsidRDefault="005E2D80" w:rsidP="005E2D80">
      <w:pPr>
        <w:numPr>
          <w:ilvl w:val="0"/>
          <w:numId w:val="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2 anos e 4 anos</w:t>
      </w:r>
    </w:p>
    <w:p w14:paraId="2DF09FF3" w14:textId="7D8FC2B3" w:rsidR="005E2D80" w:rsidRDefault="005E2D80" w:rsidP="005E2D80">
      <w:pPr>
        <w:numPr>
          <w:ilvl w:val="0"/>
          <w:numId w:val="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Acima de 4 anos</w:t>
      </w:r>
    </w:p>
    <w:p w14:paraId="0F2D4930" w14:textId="77777777" w:rsidR="00084432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0334F8A9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a principal área de atuação?</w:t>
      </w:r>
    </w:p>
    <w:p w14:paraId="22341488" w14:textId="1ABEFCE0" w:rsidR="005E2D80" w:rsidRDefault="005E2D80" w:rsidP="005E2D80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Comércio</w:t>
      </w:r>
      <w:r w:rsidR="00F21D26">
        <w:rPr>
          <w:rFonts w:ascii="Arial" w:hAnsi="Arial" w:cs="Arial"/>
          <w:sz w:val="16"/>
        </w:rPr>
        <w:t xml:space="preserve"> </w:t>
      </w:r>
      <w:r w:rsidR="00F21D26">
        <w:rPr>
          <w:rFonts w:ascii="Arial" w:hAnsi="Arial" w:cs="Arial"/>
          <w:sz w:val="16"/>
        </w:rPr>
        <w:t>(X)</w:t>
      </w:r>
    </w:p>
    <w:p w14:paraId="43047488" w14:textId="77777777" w:rsidR="005E2D80" w:rsidRDefault="005E2D80" w:rsidP="005E2D80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Indústria</w:t>
      </w:r>
    </w:p>
    <w:p w14:paraId="1CF76F0F" w14:textId="77777777" w:rsidR="005E2D80" w:rsidRDefault="005E2D80" w:rsidP="005E2D80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Mercado Financeiro</w:t>
      </w:r>
    </w:p>
    <w:p w14:paraId="5B6C4A45" w14:textId="77777777" w:rsidR="005E2D80" w:rsidRDefault="005E2D80" w:rsidP="005E2D80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Turismo</w:t>
      </w:r>
    </w:p>
    <w:p w14:paraId="646A1F44" w14:textId="575D692A" w:rsidR="005E2D80" w:rsidRDefault="005E2D80" w:rsidP="005E2D80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Outros, quais? _________________</w:t>
      </w:r>
    </w:p>
    <w:p w14:paraId="359848F9" w14:textId="77777777" w:rsidR="00084432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563E6A9D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o regime de contratação do seu atual/último emprego?</w:t>
      </w:r>
    </w:p>
    <w:p w14:paraId="338CECFE" w14:textId="77777777" w:rsidR="005E2D80" w:rsidRDefault="005E2D80" w:rsidP="005E2D80">
      <w:pPr>
        <w:numPr>
          <w:ilvl w:val="0"/>
          <w:numId w:val="5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Estágio</w:t>
      </w:r>
    </w:p>
    <w:p w14:paraId="406C8B97" w14:textId="77777777" w:rsidR="005E2D80" w:rsidRDefault="005E2D80" w:rsidP="005E2D80">
      <w:pPr>
        <w:numPr>
          <w:ilvl w:val="0"/>
          <w:numId w:val="5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C.L.T.</w:t>
      </w:r>
    </w:p>
    <w:p w14:paraId="1F33E5FE" w14:textId="77777777" w:rsidR="005E2D80" w:rsidRDefault="005E2D80" w:rsidP="005E2D80">
      <w:pPr>
        <w:numPr>
          <w:ilvl w:val="0"/>
          <w:numId w:val="5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Cooperado</w:t>
      </w:r>
    </w:p>
    <w:p w14:paraId="250AF55A" w14:textId="77777777" w:rsidR="005E2D80" w:rsidRDefault="005E2D80" w:rsidP="005E2D80">
      <w:pPr>
        <w:numPr>
          <w:ilvl w:val="0"/>
          <w:numId w:val="5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Autônomo/Empresa</w:t>
      </w:r>
    </w:p>
    <w:p w14:paraId="30733A63" w14:textId="37D82A13" w:rsidR="005E2D80" w:rsidRDefault="005E2D80" w:rsidP="005E2D80">
      <w:pPr>
        <w:numPr>
          <w:ilvl w:val="0"/>
          <w:numId w:val="5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Outro, qual? </w:t>
      </w:r>
      <w:r w:rsidR="00F21D26" w:rsidRPr="00F21D26">
        <w:rPr>
          <w:rFonts w:ascii="Arial" w:hAnsi="Arial" w:cs="Arial"/>
          <w:sz w:val="16"/>
          <w:u w:val="single"/>
        </w:rPr>
        <w:t>Contrato</w:t>
      </w:r>
      <w:r w:rsidR="00F21D26">
        <w:rPr>
          <w:rFonts w:ascii="Arial" w:hAnsi="Arial" w:cs="Arial"/>
          <w:sz w:val="16"/>
          <w:u w:val="single"/>
        </w:rPr>
        <w:t xml:space="preserve"> Temporário (SEMUS)</w:t>
      </w:r>
    </w:p>
    <w:p w14:paraId="28A1FB25" w14:textId="77777777" w:rsidR="00084432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4F93C6C0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Quais os benefícios deste emprego?</w:t>
      </w:r>
    </w:p>
    <w:p w14:paraId="733C84F8" w14:textId="77777777" w:rsidR="005E2D80" w:rsidRDefault="005E2D80" w:rsidP="005E2D80">
      <w:p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________________________________________________________</w:t>
      </w:r>
    </w:p>
    <w:p w14:paraId="73C61A66" w14:textId="77777777" w:rsidR="005E2D80" w:rsidRDefault="005E2D80" w:rsidP="005E2D80">
      <w:p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________________________________________________________</w:t>
      </w:r>
    </w:p>
    <w:p w14:paraId="11EFA216" w14:textId="252F3990" w:rsidR="003824AA" w:rsidRPr="00F21D26" w:rsidRDefault="005E2D80" w:rsidP="005E2D80">
      <w:pPr>
        <w:rPr>
          <w:rFonts w:ascii="Arial" w:hAnsi="Arial" w:cs="Arial"/>
          <w:sz w:val="16"/>
          <w:u w:val="single"/>
        </w:rPr>
      </w:pPr>
      <w:r>
        <w:rPr>
          <w:rFonts w:ascii="Arial" w:hAnsi="Arial" w:cs="Arial"/>
          <w:sz w:val="16"/>
        </w:rPr>
        <w:t>* Explique o motivo de sua saída / ou vontade de se desligar da última empresa:</w:t>
      </w:r>
      <w:r w:rsidR="00F21D26">
        <w:rPr>
          <w:rFonts w:ascii="Arial" w:hAnsi="Arial" w:cs="Arial"/>
          <w:sz w:val="16"/>
        </w:rPr>
        <w:t xml:space="preserve"> </w:t>
      </w:r>
      <w:r w:rsidR="00F21D26" w:rsidRPr="00F21D26">
        <w:rPr>
          <w:rFonts w:ascii="Arial" w:hAnsi="Arial" w:cs="Arial"/>
          <w:sz w:val="16"/>
          <w:u w:val="single"/>
        </w:rPr>
        <w:t xml:space="preserve">Eu precisava crescer e estudar novas </w:t>
      </w:r>
      <w:proofErr w:type="spellStart"/>
      <w:r w:rsidR="00F21D26" w:rsidRPr="00F21D26">
        <w:rPr>
          <w:rFonts w:ascii="Arial" w:hAnsi="Arial" w:cs="Arial"/>
          <w:sz w:val="16"/>
          <w:u w:val="single"/>
        </w:rPr>
        <w:t>techs</w:t>
      </w:r>
      <w:proofErr w:type="spellEnd"/>
      <w:r w:rsidR="00F21D26" w:rsidRPr="00F21D26">
        <w:rPr>
          <w:rFonts w:ascii="Arial" w:hAnsi="Arial" w:cs="Arial"/>
          <w:sz w:val="16"/>
          <w:u w:val="single"/>
        </w:rPr>
        <w:t>, não tinha a oportunidade de por em prática o que sabia principalmente em relação ao desenvolvimento.</w:t>
      </w:r>
    </w:p>
    <w:p w14:paraId="6BAC3D92" w14:textId="77777777" w:rsidR="00084432" w:rsidRDefault="00084432" w:rsidP="005E2D80">
      <w:pPr>
        <w:rPr>
          <w:rFonts w:ascii="Arial" w:hAnsi="Arial" w:cs="Arial"/>
          <w:sz w:val="16"/>
        </w:rPr>
      </w:pPr>
    </w:p>
    <w:p w14:paraId="2C24324E" w14:textId="50BCAD50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 xml:space="preserve">Qual a sua última remuneração?  </w:t>
      </w:r>
      <w:r>
        <w:rPr>
          <w:rFonts w:ascii="Arial" w:hAnsi="Arial" w:cs="Arial"/>
          <w:sz w:val="16"/>
        </w:rPr>
        <w:t xml:space="preserve">R$ </w:t>
      </w:r>
      <w:r w:rsidR="00F21D26">
        <w:rPr>
          <w:rFonts w:ascii="Arial" w:hAnsi="Arial" w:cs="Arial"/>
          <w:sz w:val="16"/>
        </w:rPr>
        <w:t>2000</w:t>
      </w:r>
    </w:p>
    <w:p w14:paraId="01B7AFF5" w14:textId="0E3148A2" w:rsidR="00084432" w:rsidRDefault="00F21D26" w:rsidP="00084432">
      <w:pPr>
        <w:tabs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  <w:t>Contratado da prefeitura (SEMUS)</w:t>
      </w:r>
    </w:p>
    <w:p w14:paraId="42D561CD" w14:textId="77777777" w:rsidR="005E2D80" w:rsidRDefault="005E2D80" w:rsidP="005E2D80">
      <w:pPr>
        <w:numPr>
          <w:ilvl w:val="0"/>
          <w:numId w:val="4"/>
        </w:numPr>
        <w:tabs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Qual banco de dados já trabalhou? </w:t>
      </w:r>
    </w:p>
    <w:p w14:paraId="0F15CFEA" w14:textId="77777777" w:rsidR="005E2D80" w:rsidRDefault="005E2D80" w:rsidP="005E2D80">
      <w:pPr>
        <w:numPr>
          <w:ilvl w:val="0"/>
          <w:numId w:val="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Nenhum</w:t>
      </w:r>
    </w:p>
    <w:p w14:paraId="52D600B3" w14:textId="77777777" w:rsidR="005E2D80" w:rsidRDefault="005E2D80" w:rsidP="005E2D80">
      <w:pPr>
        <w:numPr>
          <w:ilvl w:val="0"/>
          <w:numId w:val="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Oracle</w:t>
      </w:r>
    </w:p>
    <w:p w14:paraId="76E5B1CF" w14:textId="77777777" w:rsidR="005E2D80" w:rsidRDefault="005E2D80" w:rsidP="005E2D80">
      <w:pPr>
        <w:numPr>
          <w:ilvl w:val="0"/>
          <w:numId w:val="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Sql Server e/ou Sybase</w:t>
      </w:r>
    </w:p>
    <w:p w14:paraId="64E349C8" w14:textId="77777777" w:rsidR="005E2D80" w:rsidRDefault="005E2D80" w:rsidP="005E2D80">
      <w:pPr>
        <w:numPr>
          <w:ilvl w:val="0"/>
          <w:numId w:val="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Sql Server e/ou Sybase, Oracle e/ou outros.</w:t>
      </w:r>
    </w:p>
    <w:p w14:paraId="7E9279F5" w14:textId="09301C3E" w:rsidR="005E2D80" w:rsidRDefault="005E2D80" w:rsidP="005E2D80">
      <w:pPr>
        <w:numPr>
          <w:ilvl w:val="0"/>
          <w:numId w:val="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 w:rsidRPr="005E2D80">
        <w:rPr>
          <w:rFonts w:ascii="Arial" w:hAnsi="Arial" w:cs="Arial"/>
          <w:sz w:val="16"/>
        </w:rPr>
        <w:t xml:space="preserve">Outros, quais? </w:t>
      </w:r>
      <w:r w:rsidR="00F21D26">
        <w:rPr>
          <w:rFonts w:ascii="Arial" w:hAnsi="Arial" w:cs="Arial"/>
          <w:sz w:val="16"/>
        </w:rPr>
        <w:t xml:space="preserve"> </w:t>
      </w:r>
      <w:proofErr w:type="spellStart"/>
      <w:r w:rsidR="00F21D26" w:rsidRPr="00F21D26">
        <w:rPr>
          <w:rFonts w:ascii="Arial" w:hAnsi="Arial" w:cs="Arial"/>
          <w:sz w:val="16"/>
          <w:u w:val="single"/>
        </w:rPr>
        <w:t>MySql</w:t>
      </w:r>
      <w:proofErr w:type="spellEnd"/>
      <w:r w:rsidR="00F21D26" w:rsidRPr="00F21D26">
        <w:rPr>
          <w:rFonts w:ascii="Arial" w:hAnsi="Arial" w:cs="Arial"/>
          <w:sz w:val="16"/>
          <w:u w:val="single"/>
        </w:rPr>
        <w:t>/</w:t>
      </w:r>
      <w:proofErr w:type="spellStart"/>
      <w:r w:rsidR="00F21D26" w:rsidRPr="00F21D26">
        <w:rPr>
          <w:rFonts w:ascii="Arial" w:hAnsi="Arial" w:cs="Arial"/>
          <w:sz w:val="16"/>
          <w:u w:val="single"/>
        </w:rPr>
        <w:t>Sql</w:t>
      </w:r>
      <w:proofErr w:type="spellEnd"/>
      <w:r w:rsidR="00F21D26" w:rsidRPr="00F21D26">
        <w:rPr>
          <w:rFonts w:ascii="Arial" w:hAnsi="Arial" w:cs="Arial"/>
          <w:sz w:val="16"/>
          <w:u w:val="single"/>
        </w:rPr>
        <w:t xml:space="preserve"> Server</w:t>
      </w:r>
      <w:r w:rsidR="00F21D26">
        <w:rPr>
          <w:rFonts w:ascii="Arial" w:hAnsi="Arial" w:cs="Arial"/>
          <w:sz w:val="16"/>
          <w:u w:val="single"/>
        </w:rPr>
        <w:t xml:space="preserve"> (X)</w:t>
      </w:r>
    </w:p>
    <w:p w14:paraId="5A28931D" w14:textId="77777777" w:rsidR="00084432" w:rsidRPr="005E2D80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545DB951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Em relação a principal atividade já exercida em desenvolvimento de sistemas, qual o perfil da equipe deste trabalho? </w:t>
      </w:r>
    </w:p>
    <w:p w14:paraId="2A9B4872" w14:textId="77777777" w:rsidR="005E2D80" w:rsidRDefault="005E2D80" w:rsidP="005E2D80">
      <w:pPr>
        <w:numPr>
          <w:ilvl w:val="0"/>
          <w:numId w:val="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Somente você</w:t>
      </w:r>
    </w:p>
    <w:p w14:paraId="22370619" w14:textId="77777777" w:rsidR="005E2D80" w:rsidRDefault="005E2D80" w:rsidP="005E2D80">
      <w:pPr>
        <w:numPr>
          <w:ilvl w:val="0"/>
          <w:numId w:val="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Você e um superior analista ou coordenador de sistemas</w:t>
      </w:r>
    </w:p>
    <w:p w14:paraId="33F1A7E7" w14:textId="0CBF01EA" w:rsidR="005E2D80" w:rsidRDefault="005E2D80" w:rsidP="005E2D80">
      <w:pPr>
        <w:numPr>
          <w:ilvl w:val="0"/>
          <w:numId w:val="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Equipe com até 4 desenvolvedores e um coordenador</w:t>
      </w:r>
    </w:p>
    <w:p w14:paraId="16B9198B" w14:textId="4613F7C1" w:rsidR="00F21D26" w:rsidRPr="00F21D26" w:rsidRDefault="00F21D26" w:rsidP="00F21D26">
      <w:pPr>
        <w:numPr>
          <w:ilvl w:val="0"/>
          <w:numId w:val="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Equipe com até </w:t>
      </w:r>
      <w:r>
        <w:rPr>
          <w:rFonts w:ascii="Arial" w:hAnsi="Arial" w:cs="Arial"/>
          <w:sz w:val="16"/>
        </w:rPr>
        <w:t>3</w:t>
      </w:r>
      <w:r>
        <w:rPr>
          <w:rFonts w:ascii="Arial" w:hAnsi="Arial" w:cs="Arial"/>
          <w:sz w:val="16"/>
        </w:rPr>
        <w:t xml:space="preserve"> desenvolvedores e um coordenador</w:t>
      </w:r>
      <w:r>
        <w:rPr>
          <w:rFonts w:ascii="Arial" w:hAnsi="Arial" w:cs="Arial"/>
          <w:sz w:val="16"/>
        </w:rPr>
        <w:t xml:space="preserve"> (X)</w:t>
      </w:r>
    </w:p>
    <w:p w14:paraId="58C312F2" w14:textId="77777777" w:rsidR="005E2D80" w:rsidRDefault="005E2D80" w:rsidP="005E2D80">
      <w:pPr>
        <w:numPr>
          <w:ilvl w:val="0"/>
          <w:numId w:val="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Analista ou líder de equipe com até 4 desenvolvedores</w:t>
      </w:r>
    </w:p>
    <w:p w14:paraId="4EBAB970" w14:textId="61A09DB8" w:rsidR="005E2D80" w:rsidRDefault="005E2D80" w:rsidP="005E2D80">
      <w:pPr>
        <w:numPr>
          <w:ilvl w:val="0"/>
          <w:numId w:val="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 w:rsidRPr="005E2D80">
        <w:rPr>
          <w:rFonts w:ascii="Arial" w:hAnsi="Arial" w:cs="Arial"/>
          <w:sz w:val="16"/>
        </w:rPr>
        <w:t>Coordenador de equipe com mais de 4 desenvolvedores</w:t>
      </w:r>
    </w:p>
    <w:p w14:paraId="69CF820B" w14:textId="77777777" w:rsidR="00084432" w:rsidRPr="005E2D80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6C68CA43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Em relação à aplicação mais crítica, qual a quantidade de tabelas? </w:t>
      </w:r>
    </w:p>
    <w:p w14:paraId="0B245E9C" w14:textId="77777777" w:rsidR="005E2D80" w:rsidRDefault="005E2D80" w:rsidP="005E2D80">
      <w:pPr>
        <w:numPr>
          <w:ilvl w:val="0"/>
          <w:numId w:val="7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Menos de 10 tabelas</w:t>
      </w:r>
    </w:p>
    <w:p w14:paraId="0D4E3A4D" w14:textId="03F5B76A" w:rsidR="005E2D80" w:rsidRDefault="005E2D80" w:rsidP="005E2D80">
      <w:pPr>
        <w:numPr>
          <w:ilvl w:val="0"/>
          <w:numId w:val="7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10 e 20 tabelas</w:t>
      </w:r>
      <w:r w:rsidR="00F21D26">
        <w:rPr>
          <w:rFonts w:ascii="Arial" w:hAnsi="Arial" w:cs="Arial"/>
          <w:sz w:val="16"/>
        </w:rPr>
        <w:t xml:space="preserve"> </w:t>
      </w:r>
      <w:r w:rsidR="00F21D26">
        <w:rPr>
          <w:rFonts w:ascii="Arial" w:hAnsi="Arial" w:cs="Arial"/>
          <w:sz w:val="16"/>
        </w:rPr>
        <w:t>(X)</w:t>
      </w:r>
    </w:p>
    <w:p w14:paraId="0D1F5539" w14:textId="77777777" w:rsidR="005E2D80" w:rsidRDefault="005E2D80" w:rsidP="005E2D80">
      <w:pPr>
        <w:numPr>
          <w:ilvl w:val="0"/>
          <w:numId w:val="7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20 e 50 tabelas</w:t>
      </w:r>
    </w:p>
    <w:p w14:paraId="0615167F" w14:textId="77777777" w:rsidR="005E2D80" w:rsidRDefault="005E2D80" w:rsidP="005E2D80">
      <w:pPr>
        <w:numPr>
          <w:ilvl w:val="0"/>
          <w:numId w:val="7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50 e 150 tabelas</w:t>
      </w:r>
    </w:p>
    <w:p w14:paraId="720CAEBF" w14:textId="58BCD6E8" w:rsidR="005E2D80" w:rsidRDefault="005E2D80" w:rsidP="005E2D80">
      <w:pPr>
        <w:numPr>
          <w:ilvl w:val="0"/>
          <w:numId w:val="7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 w:rsidRPr="005E2D80">
        <w:rPr>
          <w:rFonts w:ascii="Arial" w:hAnsi="Arial" w:cs="Arial"/>
          <w:sz w:val="16"/>
        </w:rPr>
        <w:t>Acima de 150 tabelas</w:t>
      </w:r>
    </w:p>
    <w:p w14:paraId="5F8D663C" w14:textId="77777777" w:rsidR="00084432" w:rsidRPr="005E2D80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6B98C075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Ainda em relação a esta aplicação, qual o tamanho da base de dados de produção? </w:t>
      </w:r>
    </w:p>
    <w:p w14:paraId="5E1C3812" w14:textId="77777777" w:rsidR="005E2D80" w:rsidRDefault="005E2D80" w:rsidP="005E2D80">
      <w:pPr>
        <w:numPr>
          <w:ilvl w:val="0"/>
          <w:numId w:val="10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Até 10 Megabytes</w:t>
      </w:r>
    </w:p>
    <w:p w14:paraId="7B9FF635" w14:textId="079313CD" w:rsidR="005E2D80" w:rsidRDefault="005E2D80" w:rsidP="005E2D80">
      <w:pPr>
        <w:numPr>
          <w:ilvl w:val="0"/>
          <w:numId w:val="10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10 Megabytes e 100 Megabytes</w:t>
      </w:r>
      <w:r w:rsidR="00B90C38">
        <w:rPr>
          <w:rFonts w:ascii="Arial" w:hAnsi="Arial" w:cs="Arial"/>
          <w:sz w:val="16"/>
        </w:rPr>
        <w:t xml:space="preserve"> </w:t>
      </w:r>
      <w:r w:rsidR="00B90C38">
        <w:rPr>
          <w:rFonts w:ascii="Arial" w:hAnsi="Arial" w:cs="Arial"/>
          <w:sz w:val="16"/>
        </w:rPr>
        <w:t>(X)</w:t>
      </w:r>
    </w:p>
    <w:p w14:paraId="42B55021" w14:textId="77777777" w:rsidR="005E2D80" w:rsidRDefault="005E2D80" w:rsidP="005E2D80">
      <w:pPr>
        <w:numPr>
          <w:ilvl w:val="0"/>
          <w:numId w:val="10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100 Megabytes e 1 Gigabyte</w:t>
      </w:r>
    </w:p>
    <w:p w14:paraId="40CFEC03" w14:textId="77777777" w:rsidR="005E2D80" w:rsidRDefault="005E2D80" w:rsidP="005E2D80">
      <w:pPr>
        <w:numPr>
          <w:ilvl w:val="0"/>
          <w:numId w:val="10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 Gigabyte e 10 Gigabytes</w:t>
      </w:r>
    </w:p>
    <w:p w14:paraId="039E09C2" w14:textId="4E97F179" w:rsidR="005E2D80" w:rsidRDefault="005E2D80" w:rsidP="005E2D80">
      <w:pPr>
        <w:numPr>
          <w:ilvl w:val="0"/>
          <w:numId w:val="10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 w:rsidRPr="005E2D80">
        <w:rPr>
          <w:rFonts w:ascii="Arial" w:hAnsi="Arial" w:cs="Arial"/>
          <w:sz w:val="16"/>
        </w:rPr>
        <w:t>Acima de 10 Gigabytes</w:t>
      </w:r>
    </w:p>
    <w:p w14:paraId="36179B74" w14:textId="77777777" w:rsidR="00084432" w:rsidRPr="005E2D80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60E902B5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Quanto tempo participou como desenvolvedor nesta aplicação? </w:t>
      </w:r>
    </w:p>
    <w:p w14:paraId="6619D289" w14:textId="2356A38D" w:rsidR="005E2D80" w:rsidRDefault="005E2D80" w:rsidP="005E2D80">
      <w:pPr>
        <w:numPr>
          <w:ilvl w:val="0"/>
          <w:numId w:val="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Até 6 meses</w:t>
      </w:r>
      <w:r w:rsidR="00B90C38">
        <w:rPr>
          <w:rFonts w:ascii="Arial" w:hAnsi="Arial" w:cs="Arial"/>
          <w:sz w:val="16"/>
        </w:rPr>
        <w:t xml:space="preserve"> </w:t>
      </w:r>
      <w:r w:rsidR="00B90C38">
        <w:rPr>
          <w:rFonts w:ascii="Arial" w:hAnsi="Arial" w:cs="Arial"/>
          <w:sz w:val="16"/>
        </w:rPr>
        <w:t>(X)</w:t>
      </w:r>
    </w:p>
    <w:p w14:paraId="07AECA7C" w14:textId="77777777" w:rsidR="005E2D80" w:rsidRDefault="005E2D80" w:rsidP="005E2D80">
      <w:pPr>
        <w:numPr>
          <w:ilvl w:val="0"/>
          <w:numId w:val="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6 meses e 1 ano</w:t>
      </w:r>
    </w:p>
    <w:p w14:paraId="579A9C0F" w14:textId="77777777" w:rsidR="005E2D80" w:rsidRDefault="005E2D80" w:rsidP="005E2D80">
      <w:pPr>
        <w:numPr>
          <w:ilvl w:val="0"/>
          <w:numId w:val="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 ano e 2 anos</w:t>
      </w:r>
    </w:p>
    <w:p w14:paraId="6161E14F" w14:textId="77777777" w:rsidR="005E2D80" w:rsidRDefault="005E2D80" w:rsidP="005E2D80">
      <w:pPr>
        <w:numPr>
          <w:ilvl w:val="0"/>
          <w:numId w:val="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2 anos e 5 anos</w:t>
      </w:r>
    </w:p>
    <w:p w14:paraId="030D8931" w14:textId="42B38B94" w:rsidR="005E2D80" w:rsidRDefault="005E2D80" w:rsidP="005E2D80">
      <w:pPr>
        <w:numPr>
          <w:ilvl w:val="0"/>
          <w:numId w:val="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Acima de 5 anos</w:t>
      </w:r>
    </w:p>
    <w:p w14:paraId="7CFE8FD1" w14:textId="4CE04A13" w:rsidR="00084432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53868C33" w14:textId="6BBD5D70" w:rsidR="00084432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5AB67484" w14:textId="77777777" w:rsidR="00084432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3954C916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Qual a sua principal atividade neste trabalho? </w:t>
      </w:r>
    </w:p>
    <w:p w14:paraId="04B311E3" w14:textId="02421F84" w:rsidR="005E2D80" w:rsidRDefault="00A55BD3" w:rsidP="005E2D80">
      <w:pPr>
        <w:numPr>
          <w:ilvl w:val="0"/>
          <w:numId w:val="1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bookmarkStart w:id="0" w:name="_GoBack"/>
      <w:bookmarkEnd w:id="0"/>
      <w:r>
        <w:rPr>
          <w:rFonts w:ascii="Arial" w:hAnsi="Arial" w:cs="Arial"/>
          <w:sz w:val="16"/>
        </w:rPr>
        <w:t>Programador (</w:t>
      </w:r>
      <w:r w:rsidR="00B90C38">
        <w:rPr>
          <w:rFonts w:ascii="Arial" w:hAnsi="Arial" w:cs="Arial"/>
          <w:sz w:val="16"/>
        </w:rPr>
        <w:t>X)</w:t>
      </w:r>
    </w:p>
    <w:p w14:paraId="64C1E11E" w14:textId="77777777" w:rsidR="005E2D80" w:rsidRDefault="005E2D80" w:rsidP="005E2D80">
      <w:pPr>
        <w:numPr>
          <w:ilvl w:val="0"/>
          <w:numId w:val="1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Analista</w:t>
      </w:r>
    </w:p>
    <w:p w14:paraId="7CE629D1" w14:textId="77777777" w:rsidR="005E2D80" w:rsidRDefault="005E2D80" w:rsidP="005E2D80">
      <w:pPr>
        <w:numPr>
          <w:ilvl w:val="0"/>
          <w:numId w:val="1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Líder/Coordenador de desenvolvimento</w:t>
      </w:r>
    </w:p>
    <w:p w14:paraId="24DF22AD" w14:textId="77777777" w:rsidR="005E2D80" w:rsidRDefault="005E2D80" w:rsidP="005E2D80">
      <w:pPr>
        <w:numPr>
          <w:ilvl w:val="0"/>
          <w:numId w:val="1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DBA</w:t>
      </w:r>
    </w:p>
    <w:p w14:paraId="1F42021E" w14:textId="77777777" w:rsidR="005E2D80" w:rsidRDefault="005E2D80" w:rsidP="005E2D80">
      <w:pPr>
        <w:numPr>
          <w:ilvl w:val="0"/>
          <w:numId w:val="1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Outros, quais: ________________________</w:t>
      </w:r>
    </w:p>
    <w:p w14:paraId="0634FA6B" w14:textId="77777777" w:rsidR="005E2D80" w:rsidRDefault="005E2D80" w:rsidP="005E2D80">
      <w:pPr>
        <w:tabs>
          <w:tab w:val="left" w:pos="0"/>
          <w:tab w:val="left" w:pos="360"/>
        </w:tabs>
        <w:rPr>
          <w:rFonts w:ascii="Arial" w:hAnsi="Arial" w:cs="Arial"/>
          <w:sz w:val="16"/>
        </w:rPr>
      </w:pPr>
    </w:p>
    <w:p w14:paraId="39779338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o conhecimento em geração de relatório?</w:t>
      </w:r>
    </w:p>
    <w:p w14:paraId="3B579599" w14:textId="77777777" w:rsidR="005E2D80" w:rsidRDefault="005E2D80" w:rsidP="005E2D80">
      <w:pPr>
        <w:numPr>
          <w:ilvl w:val="0"/>
          <w:numId w:val="1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Nunca fez</w:t>
      </w:r>
    </w:p>
    <w:p w14:paraId="2A12E8A6" w14:textId="345B2AC1" w:rsidR="005E2D80" w:rsidRDefault="005E2D80" w:rsidP="005E2D80">
      <w:pPr>
        <w:numPr>
          <w:ilvl w:val="0"/>
          <w:numId w:val="1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Familiaridade com </w:t>
      </w:r>
      <w:r w:rsidR="00084432">
        <w:rPr>
          <w:rFonts w:ascii="Arial" w:hAnsi="Arial" w:cs="Arial"/>
          <w:sz w:val="16"/>
        </w:rPr>
        <w:t xml:space="preserve">Crystal </w:t>
      </w:r>
      <w:proofErr w:type="spellStart"/>
      <w:r w:rsidR="00084432">
        <w:rPr>
          <w:rFonts w:ascii="Arial" w:hAnsi="Arial" w:cs="Arial"/>
          <w:sz w:val="16"/>
        </w:rPr>
        <w:t>Reports</w:t>
      </w:r>
      <w:proofErr w:type="spellEnd"/>
      <w:r w:rsidR="00B90C38">
        <w:rPr>
          <w:rFonts w:ascii="Arial" w:hAnsi="Arial" w:cs="Arial"/>
          <w:sz w:val="16"/>
        </w:rPr>
        <w:t xml:space="preserve"> (X)</w:t>
      </w:r>
    </w:p>
    <w:p w14:paraId="3273E885" w14:textId="26FE20C3" w:rsidR="005E2D80" w:rsidRDefault="005E2D80" w:rsidP="005E2D80">
      <w:pPr>
        <w:numPr>
          <w:ilvl w:val="0"/>
          <w:numId w:val="1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Sólido conhecimento com </w:t>
      </w:r>
      <w:r w:rsidR="00084432">
        <w:rPr>
          <w:rFonts w:ascii="Arial" w:hAnsi="Arial" w:cs="Arial"/>
          <w:sz w:val="16"/>
        </w:rPr>
        <w:t xml:space="preserve">Crystal </w:t>
      </w:r>
      <w:proofErr w:type="spellStart"/>
      <w:r w:rsidR="00084432">
        <w:rPr>
          <w:rFonts w:ascii="Arial" w:hAnsi="Arial" w:cs="Arial"/>
          <w:sz w:val="16"/>
        </w:rPr>
        <w:t>Reports</w:t>
      </w:r>
      <w:proofErr w:type="spellEnd"/>
    </w:p>
    <w:p w14:paraId="23AC0358" w14:textId="733356E6" w:rsidR="005E2D80" w:rsidRDefault="00084432" w:rsidP="005E2D80">
      <w:pPr>
        <w:numPr>
          <w:ilvl w:val="0"/>
          <w:numId w:val="1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</w:t>
      </w:r>
      <w:r w:rsidR="005E2D80">
        <w:rPr>
          <w:rFonts w:ascii="Arial" w:hAnsi="Arial" w:cs="Arial"/>
          <w:sz w:val="16"/>
        </w:rPr>
        <w:t>onhecimento</w:t>
      </w:r>
      <w:r>
        <w:rPr>
          <w:rFonts w:ascii="Arial" w:hAnsi="Arial" w:cs="Arial"/>
          <w:sz w:val="16"/>
        </w:rPr>
        <w:t xml:space="preserve"> básico</w:t>
      </w:r>
      <w:r w:rsidR="005E2D80">
        <w:rPr>
          <w:rFonts w:ascii="Arial" w:hAnsi="Arial" w:cs="Arial"/>
          <w:sz w:val="16"/>
        </w:rPr>
        <w:t xml:space="preserve"> com </w:t>
      </w:r>
      <w:r>
        <w:rPr>
          <w:rFonts w:ascii="Arial" w:hAnsi="Arial" w:cs="Arial"/>
          <w:sz w:val="16"/>
        </w:rPr>
        <w:t xml:space="preserve">Crystal </w:t>
      </w:r>
      <w:proofErr w:type="spellStart"/>
      <w:r>
        <w:rPr>
          <w:rFonts w:ascii="Arial" w:hAnsi="Arial" w:cs="Arial"/>
          <w:sz w:val="16"/>
        </w:rPr>
        <w:t>Reports</w:t>
      </w:r>
      <w:proofErr w:type="spellEnd"/>
    </w:p>
    <w:p w14:paraId="19091652" w14:textId="24A0DC46" w:rsidR="005E2D80" w:rsidRDefault="005E2D80" w:rsidP="005E2D80">
      <w:pPr>
        <w:numPr>
          <w:ilvl w:val="0"/>
          <w:numId w:val="1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Outros, quais? _________________________</w:t>
      </w:r>
    </w:p>
    <w:p w14:paraId="4A2F279F" w14:textId="77777777" w:rsidR="00084432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0CAA08FB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a sua experiência com ambiente WEB?</w:t>
      </w:r>
    </w:p>
    <w:p w14:paraId="722739B5" w14:textId="77777777" w:rsidR="005E2D80" w:rsidRDefault="005E2D80" w:rsidP="005E2D80">
      <w:pPr>
        <w:numPr>
          <w:ilvl w:val="0"/>
          <w:numId w:val="1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Somente usuário</w:t>
      </w:r>
    </w:p>
    <w:p w14:paraId="65DDBB41" w14:textId="77777777" w:rsidR="005E2D80" w:rsidRDefault="005E2D80" w:rsidP="005E2D80">
      <w:pPr>
        <w:numPr>
          <w:ilvl w:val="0"/>
          <w:numId w:val="1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Já desenvolvi utilizando HTML</w:t>
      </w:r>
    </w:p>
    <w:p w14:paraId="02ACC1BE" w14:textId="7A09AF1F" w:rsidR="005E2D80" w:rsidRPr="00084432" w:rsidRDefault="005E2D80" w:rsidP="00084432">
      <w:pPr>
        <w:numPr>
          <w:ilvl w:val="0"/>
          <w:numId w:val="1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Já desenvolvi utilizando HTML e/ou ASP</w:t>
      </w:r>
      <w:r w:rsidR="00B90C38">
        <w:rPr>
          <w:rFonts w:ascii="Arial" w:hAnsi="Arial" w:cs="Arial"/>
          <w:sz w:val="16"/>
        </w:rPr>
        <w:t xml:space="preserve"> </w:t>
      </w:r>
      <w:r w:rsidR="00B90C38">
        <w:rPr>
          <w:rFonts w:ascii="Arial" w:hAnsi="Arial" w:cs="Arial"/>
          <w:sz w:val="16"/>
        </w:rPr>
        <w:t>(X)</w:t>
      </w:r>
    </w:p>
    <w:p w14:paraId="389156D6" w14:textId="6D690170" w:rsidR="005E2D80" w:rsidRDefault="005E2D80" w:rsidP="005E2D80">
      <w:pPr>
        <w:numPr>
          <w:ilvl w:val="0"/>
          <w:numId w:val="18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Pleno conhecimento do desenvolvimento para ambiente WEB, utilizando </w:t>
      </w:r>
      <w:r w:rsidR="00084432">
        <w:rPr>
          <w:rFonts w:ascii="Arial" w:hAnsi="Arial" w:cs="Arial"/>
          <w:sz w:val="16"/>
        </w:rPr>
        <w:t>VB</w:t>
      </w:r>
      <w:r>
        <w:rPr>
          <w:rFonts w:ascii="Arial" w:hAnsi="Arial" w:cs="Arial"/>
          <w:sz w:val="16"/>
        </w:rPr>
        <w:t xml:space="preserve"> ou </w:t>
      </w:r>
      <w:r w:rsidR="00F90F50">
        <w:rPr>
          <w:rFonts w:ascii="Arial" w:hAnsi="Arial" w:cs="Arial"/>
          <w:sz w:val="16"/>
        </w:rPr>
        <w:t>.</w:t>
      </w:r>
      <w:r>
        <w:rPr>
          <w:rFonts w:ascii="Arial" w:hAnsi="Arial" w:cs="Arial"/>
          <w:sz w:val="16"/>
        </w:rPr>
        <w:t xml:space="preserve">NET ou </w:t>
      </w:r>
      <w:r w:rsidR="00B90C38">
        <w:rPr>
          <w:rFonts w:ascii="Arial" w:hAnsi="Arial" w:cs="Arial"/>
          <w:sz w:val="16"/>
        </w:rPr>
        <w:t>ASP (Já fiz, mas não domino por completo)</w:t>
      </w:r>
    </w:p>
    <w:p w14:paraId="0F96AD66" w14:textId="77777777" w:rsidR="00084432" w:rsidRDefault="00084432" w:rsidP="00084432">
      <w:pPr>
        <w:tabs>
          <w:tab w:val="left" w:pos="360"/>
        </w:tabs>
        <w:ind w:left="360"/>
        <w:rPr>
          <w:rFonts w:ascii="Arial" w:hAnsi="Arial" w:cs="Arial"/>
          <w:sz w:val="16"/>
        </w:rPr>
      </w:pPr>
    </w:p>
    <w:p w14:paraId="3ABD2E28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Qual o seu nível de conhecimento em </w:t>
      </w:r>
      <w:proofErr w:type="spellStart"/>
      <w:r>
        <w:rPr>
          <w:rFonts w:ascii="Arial" w:hAnsi="Arial" w:cs="Arial"/>
          <w:b/>
          <w:bCs/>
          <w:sz w:val="16"/>
        </w:rPr>
        <w:t>JQuery</w:t>
      </w:r>
      <w:proofErr w:type="spellEnd"/>
      <w:r>
        <w:rPr>
          <w:rFonts w:ascii="Arial" w:hAnsi="Arial" w:cs="Arial"/>
          <w:b/>
          <w:bCs/>
          <w:sz w:val="16"/>
        </w:rPr>
        <w:t xml:space="preserve"> e </w:t>
      </w:r>
      <w:proofErr w:type="spellStart"/>
      <w:r>
        <w:rPr>
          <w:rFonts w:ascii="Arial" w:hAnsi="Arial" w:cs="Arial"/>
          <w:b/>
          <w:bCs/>
          <w:sz w:val="16"/>
        </w:rPr>
        <w:t>Javascript</w:t>
      </w:r>
      <w:proofErr w:type="spellEnd"/>
      <w:r>
        <w:rPr>
          <w:rFonts w:ascii="Arial" w:hAnsi="Arial" w:cs="Arial"/>
          <w:b/>
          <w:bCs/>
          <w:sz w:val="16"/>
        </w:rPr>
        <w:t>?</w:t>
      </w:r>
    </w:p>
    <w:p w14:paraId="06A079EB" w14:textId="77777777" w:rsidR="005E2D80" w:rsidRDefault="005E2D80" w:rsidP="005E2D80">
      <w:pPr>
        <w:numPr>
          <w:ilvl w:val="0"/>
          <w:numId w:val="1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Desconheço</w:t>
      </w:r>
    </w:p>
    <w:p w14:paraId="5571E77D" w14:textId="77777777" w:rsidR="005E2D80" w:rsidRDefault="005E2D80" w:rsidP="005E2D80">
      <w:pPr>
        <w:numPr>
          <w:ilvl w:val="0"/>
          <w:numId w:val="1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Já estudei</w:t>
      </w:r>
    </w:p>
    <w:p w14:paraId="0DCA8C51" w14:textId="77777777" w:rsidR="005E2D80" w:rsidRDefault="005E2D80" w:rsidP="005E2D80">
      <w:pPr>
        <w:numPr>
          <w:ilvl w:val="0"/>
          <w:numId w:val="1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Tenho familiaridade</w:t>
      </w:r>
    </w:p>
    <w:p w14:paraId="2E75B41A" w14:textId="7872FAC3" w:rsidR="005E2D80" w:rsidRDefault="005E2D80" w:rsidP="005E2D80">
      <w:pPr>
        <w:numPr>
          <w:ilvl w:val="0"/>
          <w:numId w:val="1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Tenho pleno conhecimento</w:t>
      </w:r>
      <w:r w:rsidR="00B90C38">
        <w:rPr>
          <w:rFonts w:ascii="Arial" w:hAnsi="Arial" w:cs="Arial"/>
          <w:sz w:val="16"/>
        </w:rPr>
        <w:t xml:space="preserve"> </w:t>
      </w:r>
      <w:r w:rsidR="00B90C38" w:rsidRPr="00B90C38">
        <w:rPr>
          <w:rFonts w:ascii="Arial" w:hAnsi="Arial" w:cs="Arial"/>
          <w:sz w:val="16"/>
        </w:rPr>
        <w:t>(X)</w:t>
      </w:r>
    </w:p>
    <w:p w14:paraId="2A448DDF" w14:textId="77777777" w:rsidR="00084432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748B1785" w14:textId="623FFE00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Qual sua experiência em desenvolvimento de componentes no </w:t>
      </w:r>
      <w:r w:rsidR="00084432">
        <w:rPr>
          <w:rFonts w:ascii="Arial" w:hAnsi="Arial" w:cs="Arial"/>
          <w:b/>
          <w:bCs/>
          <w:sz w:val="16"/>
        </w:rPr>
        <w:t>VB</w:t>
      </w:r>
      <w:r>
        <w:rPr>
          <w:rFonts w:ascii="Arial" w:hAnsi="Arial" w:cs="Arial"/>
          <w:b/>
          <w:bCs/>
          <w:sz w:val="16"/>
        </w:rPr>
        <w:t>?</w:t>
      </w:r>
    </w:p>
    <w:p w14:paraId="17122D80" w14:textId="77777777" w:rsidR="005E2D80" w:rsidRDefault="005E2D80" w:rsidP="005E2D80">
      <w:pPr>
        <w:numPr>
          <w:ilvl w:val="0"/>
          <w:numId w:val="1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Nunca fiz nenhum componente</w:t>
      </w:r>
    </w:p>
    <w:p w14:paraId="2F68356F" w14:textId="2CB41118" w:rsidR="005E2D80" w:rsidRDefault="005E2D80" w:rsidP="005E2D80">
      <w:pPr>
        <w:numPr>
          <w:ilvl w:val="0"/>
          <w:numId w:val="1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Já estudei</w:t>
      </w:r>
      <w:r w:rsidR="00B90C38">
        <w:rPr>
          <w:rFonts w:ascii="Arial" w:hAnsi="Arial" w:cs="Arial"/>
          <w:sz w:val="16"/>
        </w:rPr>
        <w:t xml:space="preserve"> </w:t>
      </w:r>
      <w:r w:rsidR="00B90C38">
        <w:rPr>
          <w:rFonts w:ascii="Arial" w:hAnsi="Arial" w:cs="Arial"/>
          <w:sz w:val="16"/>
        </w:rPr>
        <w:t>(X)</w:t>
      </w:r>
    </w:p>
    <w:p w14:paraId="4BD6A410" w14:textId="7AA11477" w:rsidR="005E2D80" w:rsidRDefault="005E2D80" w:rsidP="005E2D80">
      <w:pPr>
        <w:numPr>
          <w:ilvl w:val="0"/>
          <w:numId w:val="12"/>
        </w:numPr>
        <w:tabs>
          <w:tab w:val="clear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Fiz componente a partir de herança de outros do </w:t>
      </w:r>
      <w:r w:rsidR="00084432">
        <w:rPr>
          <w:rFonts w:ascii="Arial" w:hAnsi="Arial" w:cs="Arial"/>
          <w:sz w:val="16"/>
        </w:rPr>
        <w:t>VB</w:t>
      </w:r>
      <w:r>
        <w:rPr>
          <w:rFonts w:ascii="Arial" w:hAnsi="Arial" w:cs="Arial"/>
          <w:sz w:val="16"/>
        </w:rPr>
        <w:t>, acrescentando poucas propriedades</w:t>
      </w:r>
      <w:r w:rsidRPr="00B90C38">
        <w:rPr>
          <w:rFonts w:ascii="Arial" w:hAnsi="Arial" w:cs="Arial"/>
          <w:b/>
          <w:bCs/>
          <w:i/>
          <w:iCs/>
          <w:sz w:val="16"/>
        </w:rPr>
        <w:t>.</w:t>
      </w:r>
      <w:r w:rsidR="00B90C38" w:rsidRPr="00B90C38">
        <w:rPr>
          <w:rFonts w:ascii="Arial" w:hAnsi="Arial" w:cs="Arial"/>
          <w:b/>
          <w:bCs/>
          <w:i/>
          <w:iCs/>
          <w:sz w:val="16"/>
        </w:rPr>
        <w:t xml:space="preserve"> (</w:t>
      </w:r>
      <w:r w:rsidR="00B90C38" w:rsidRPr="00B90C38">
        <w:rPr>
          <w:rFonts w:ascii="Arial" w:hAnsi="Arial" w:cs="Arial"/>
          <w:b/>
          <w:bCs/>
          <w:i/>
          <w:iCs/>
          <w:sz w:val="16"/>
        </w:rPr>
        <w:t>Já fiz, mas não domino por completo</w:t>
      </w:r>
      <w:r w:rsidR="00B90C38" w:rsidRPr="00B90C38">
        <w:rPr>
          <w:rFonts w:ascii="Arial" w:hAnsi="Arial" w:cs="Arial"/>
          <w:b/>
          <w:bCs/>
          <w:i/>
          <w:iCs/>
          <w:sz w:val="16"/>
        </w:rPr>
        <w:t>)</w:t>
      </w:r>
    </w:p>
    <w:p w14:paraId="0460D142" w14:textId="4D033836" w:rsidR="005E2D80" w:rsidRDefault="005E2D80" w:rsidP="005E2D80">
      <w:pPr>
        <w:numPr>
          <w:ilvl w:val="0"/>
          <w:numId w:val="12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Fiz componente a partir de herança de outros do </w:t>
      </w:r>
      <w:r w:rsidR="00084432">
        <w:rPr>
          <w:rFonts w:ascii="Arial" w:hAnsi="Arial" w:cs="Arial"/>
          <w:sz w:val="16"/>
        </w:rPr>
        <w:t>VB</w:t>
      </w:r>
      <w:r>
        <w:rPr>
          <w:rFonts w:ascii="Arial" w:hAnsi="Arial" w:cs="Arial"/>
          <w:sz w:val="16"/>
        </w:rPr>
        <w:t>, acrescentando muitas propriedades.</w:t>
      </w:r>
    </w:p>
    <w:p w14:paraId="1148837B" w14:textId="23037769" w:rsidR="005E2D80" w:rsidRDefault="005E2D80" w:rsidP="005E2D80">
      <w:pPr>
        <w:numPr>
          <w:ilvl w:val="0"/>
          <w:numId w:val="1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Desenvolvi plenamente componente de negócio em </w:t>
      </w:r>
      <w:r w:rsidR="00084432">
        <w:rPr>
          <w:rFonts w:ascii="Arial" w:hAnsi="Arial" w:cs="Arial"/>
          <w:sz w:val="16"/>
        </w:rPr>
        <w:t>VB</w:t>
      </w:r>
    </w:p>
    <w:p w14:paraId="5708B0FD" w14:textId="77777777" w:rsidR="00084432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7A5EB4F4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Em relação a administração de banco de dados</w:t>
      </w:r>
    </w:p>
    <w:p w14:paraId="1E50E257" w14:textId="77777777" w:rsidR="005E2D80" w:rsidRDefault="005E2D80" w:rsidP="005E2D80">
      <w:pPr>
        <w:numPr>
          <w:ilvl w:val="0"/>
          <w:numId w:val="17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Nunca exerci nenhuma atividade</w:t>
      </w:r>
    </w:p>
    <w:p w14:paraId="2007D416" w14:textId="77777777" w:rsidR="005E2D80" w:rsidRDefault="005E2D80" w:rsidP="005E2D80">
      <w:pPr>
        <w:numPr>
          <w:ilvl w:val="0"/>
          <w:numId w:val="17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Conhecimento das rotinas de backup e criação de base de dados</w:t>
      </w:r>
    </w:p>
    <w:p w14:paraId="67601779" w14:textId="55F53AAB" w:rsidR="005E2D80" w:rsidRDefault="005E2D80" w:rsidP="005E2D80">
      <w:pPr>
        <w:numPr>
          <w:ilvl w:val="0"/>
          <w:numId w:val="17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Conhecimento das rotinas de backup, criação de base de dados e atribuição de direitos</w:t>
      </w:r>
      <w:r w:rsidR="00B90C38">
        <w:rPr>
          <w:rFonts w:ascii="Arial" w:hAnsi="Arial" w:cs="Arial"/>
          <w:sz w:val="16"/>
        </w:rPr>
        <w:t xml:space="preserve"> </w:t>
      </w:r>
      <w:r w:rsidR="00B90C38" w:rsidRPr="00B90C38">
        <w:rPr>
          <w:rFonts w:ascii="Arial" w:hAnsi="Arial" w:cs="Arial"/>
          <w:sz w:val="16"/>
        </w:rPr>
        <w:t>(X)</w:t>
      </w:r>
    </w:p>
    <w:p w14:paraId="6C7161BC" w14:textId="77777777" w:rsidR="005E2D80" w:rsidRDefault="005E2D80" w:rsidP="005E2D80">
      <w:pPr>
        <w:numPr>
          <w:ilvl w:val="0"/>
          <w:numId w:val="17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Conhecimento das rotinas de backup, criação de base de dados, atribuição de direitos e instalação de servidor</w:t>
      </w:r>
    </w:p>
    <w:p w14:paraId="54BF4EE6" w14:textId="037ABC72" w:rsidR="005E2D80" w:rsidRDefault="005E2D80" w:rsidP="005E2D80">
      <w:pPr>
        <w:numPr>
          <w:ilvl w:val="0"/>
          <w:numId w:val="17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Conhecimento das rotinas de backup, criação de base de dados, atribuição de direitos, instalação de servidor e monitoramento de uso</w:t>
      </w:r>
    </w:p>
    <w:p w14:paraId="169C0F6C" w14:textId="77777777" w:rsidR="00084432" w:rsidRDefault="00084432" w:rsidP="00084432">
      <w:pPr>
        <w:tabs>
          <w:tab w:val="left" w:pos="360"/>
        </w:tabs>
        <w:ind w:left="360"/>
        <w:rPr>
          <w:rFonts w:ascii="Arial" w:hAnsi="Arial" w:cs="Arial"/>
          <w:sz w:val="16"/>
        </w:rPr>
      </w:pPr>
    </w:p>
    <w:p w14:paraId="4A42B315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Em relação a criação de bases de dados e componentes</w:t>
      </w:r>
    </w:p>
    <w:p w14:paraId="7BDD0B2F" w14:textId="77777777" w:rsidR="005E2D80" w:rsidRDefault="005E2D80" w:rsidP="005E2D80">
      <w:pPr>
        <w:numPr>
          <w:ilvl w:val="0"/>
          <w:numId w:val="14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Nunca fiz</w:t>
      </w:r>
    </w:p>
    <w:p w14:paraId="6A03131E" w14:textId="77777777" w:rsidR="005E2D80" w:rsidRDefault="005E2D80" w:rsidP="005E2D80">
      <w:pPr>
        <w:numPr>
          <w:ilvl w:val="0"/>
          <w:numId w:val="14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criar base de dados</w:t>
      </w:r>
    </w:p>
    <w:p w14:paraId="13014848" w14:textId="77777777" w:rsidR="005E2D80" w:rsidRDefault="005E2D80" w:rsidP="005E2D80">
      <w:pPr>
        <w:numPr>
          <w:ilvl w:val="0"/>
          <w:numId w:val="14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criar base de dados, tabelas e índices</w:t>
      </w:r>
    </w:p>
    <w:p w14:paraId="333EB897" w14:textId="7DD18A49" w:rsidR="005E2D80" w:rsidRDefault="005E2D80" w:rsidP="005E2D80">
      <w:pPr>
        <w:numPr>
          <w:ilvl w:val="0"/>
          <w:numId w:val="14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criar, alterar e excluir base de dados, tabelas e índices</w:t>
      </w:r>
      <w:r w:rsidR="00B90C38">
        <w:rPr>
          <w:rFonts w:ascii="Arial" w:hAnsi="Arial" w:cs="Arial"/>
          <w:sz w:val="16"/>
        </w:rPr>
        <w:t xml:space="preserve"> </w:t>
      </w:r>
      <w:r w:rsidR="00B90C38" w:rsidRPr="00B90C38">
        <w:rPr>
          <w:rFonts w:ascii="Arial" w:hAnsi="Arial" w:cs="Arial"/>
          <w:sz w:val="16"/>
        </w:rPr>
        <w:t>(X)</w:t>
      </w:r>
    </w:p>
    <w:p w14:paraId="083C48CF" w14:textId="7C0869F0" w:rsidR="005E2D80" w:rsidRDefault="005E2D80" w:rsidP="005E2D80">
      <w:pPr>
        <w:numPr>
          <w:ilvl w:val="0"/>
          <w:numId w:val="14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Sei criar, alterar e excluir base de dados, tabelas, índices, procedures, triggers, </w:t>
      </w:r>
      <w:proofErr w:type="spellStart"/>
      <w:r>
        <w:rPr>
          <w:rFonts w:ascii="Arial" w:hAnsi="Arial" w:cs="Arial"/>
          <w:sz w:val="16"/>
        </w:rPr>
        <w:t>views</w:t>
      </w:r>
      <w:proofErr w:type="spellEnd"/>
      <w:r>
        <w:rPr>
          <w:rFonts w:ascii="Arial" w:hAnsi="Arial" w:cs="Arial"/>
          <w:sz w:val="16"/>
        </w:rPr>
        <w:t xml:space="preserve">, </w:t>
      </w:r>
      <w:proofErr w:type="spellStart"/>
      <w:r>
        <w:rPr>
          <w:rFonts w:ascii="Arial" w:hAnsi="Arial" w:cs="Arial"/>
          <w:sz w:val="16"/>
        </w:rPr>
        <w:t>etc</w:t>
      </w:r>
      <w:proofErr w:type="spellEnd"/>
    </w:p>
    <w:p w14:paraId="69D515DE" w14:textId="77777777" w:rsidR="00084432" w:rsidRDefault="00084432" w:rsidP="00084432">
      <w:pPr>
        <w:tabs>
          <w:tab w:val="left" w:pos="360"/>
        </w:tabs>
        <w:ind w:left="360"/>
        <w:rPr>
          <w:rFonts w:ascii="Arial" w:hAnsi="Arial" w:cs="Arial"/>
          <w:sz w:val="16"/>
        </w:rPr>
      </w:pPr>
    </w:p>
    <w:p w14:paraId="0BC1D969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Qual o seu conhecimento de </w:t>
      </w:r>
      <w:proofErr w:type="spellStart"/>
      <w:r>
        <w:rPr>
          <w:rFonts w:ascii="Arial" w:hAnsi="Arial" w:cs="Arial"/>
          <w:b/>
          <w:bCs/>
          <w:sz w:val="16"/>
        </w:rPr>
        <w:t>stored</w:t>
      </w:r>
      <w:proofErr w:type="spellEnd"/>
      <w:r>
        <w:rPr>
          <w:rFonts w:ascii="Arial" w:hAnsi="Arial" w:cs="Arial"/>
          <w:b/>
          <w:bCs/>
          <w:sz w:val="16"/>
        </w:rPr>
        <w:t xml:space="preserve"> procedure?</w:t>
      </w:r>
    </w:p>
    <w:p w14:paraId="26BE4B11" w14:textId="08240A0E" w:rsidR="005E2D80" w:rsidRDefault="005E2D80" w:rsidP="005E2D80">
      <w:pPr>
        <w:numPr>
          <w:ilvl w:val="0"/>
          <w:numId w:val="1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Desconheço</w:t>
      </w:r>
      <w:r w:rsidR="00B90C38">
        <w:rPr>
          <w:rFonts w:ascii="Arial" w:hAnsi="Arial" w:cs="Arial"/>
          <w:sz w:val="16"/>
        </w:rPr>
        <w:t xml:space="preserve"> (X)</w:t>
      </w:r>
    </w:p>
    <w:p w14:paraId="6D528E4F" w14:textId="14677682" w:rsidR="005E2D80" w:rsidRDefault="005E2D80" w:rsidP="005E2D80">
      <w:pPr>
        <w:numPr>
          <w:ilvl w:val="0"/>
          <w:numId w:val="1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utilizar</w:t>
      </w:r>
    </w:p>
    <w:p w14:paraId="132A6350" w14:textId="77777777" w:rsidR="005E2D80" w:rsidRDefault="005E2D80" w:rsidP="005E2D80">
      <w:pPr>
        <w:numPr>
          <w:ilvl w:val="0"/>
          <w:numId w:val="1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criar, recuperar, alterar e apagar</w:t>
      </w:r>
    </w:p>
    <w:p w14:paraId="5C30BC38" w14:textId="77777777" w:rsidR="005E2D80" w:rsidRDefault="005E2D80" w:rsidP="005E2D80">
      <w:pPr>
        <w:numPr>
          <w:ilvl w:val="0"/>
          <w:numId w:val="1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criar, recuperar, alterar, apagar e já desenvolvi procedures</w:t>
      </w:r>
    </w:p>
    <w:p w14:paraId="54B1871C" w14:textId="7B3BAB46" w:rsidR="005E2D80" w:rsidRDefault="005E2D80" w:rsidP="005E2D80">
      <w:pPr>
        <w:numPr>
          <w:ilvl w:val="0"/>
          <w:numId w:val="19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criar, recuperar, alterar, apagar e já desenvolvi procedures de para soluções de</w:t>
      </w:r>
      <w:r w:rsidR="00B90C38"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sz w:val="16"/>
        </w:rPr>
        <w:t>negócios</w:t>
      </w:r>
    </w:p>
    <w:p w14:paraId="3999240D" w14:textId="77777777" w:rsidR="005E2D80" w:rsidRPr="0022111D" w:rsidRDefault="005E2D80" w:rsidP="005E2D80">
      <w:pPr>
        <w:tabs>
          <w:tab w:val="left" w:pos="0"/>
          <w:tab w:val="left" w:pos="360"/>
        </w:tabs>
        <w:rPr>
          <w:rFonts w:ascii="Arial" w:hAnsi="Arial" w:cs="Arial"/>
          <w:sz w:val="14"/>
          <w:szCs w:val="14"/>
        </w:rPr>
      </w:pPr>
    </w:p>
    <w:p w14:paraId="4308C942" w14:textId="72D45368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Se considerar necessário, destaque conhecimentos não citados anteriormente.</w:t>
      </w:r>
      <w:r w:rsidR="00B90C38">
        <w:rPr>
          <w:rFonts w:ascii="Arial" w:hAnsi="Arial" w:cs="Arial"/>
          <w:b/>
          <w:bCs/>
          <w:sz w:val="16"/>
          <w:szCs w:val="16"/>
        </w:rPr>
        <w:t xml:space="preserve"> </w:t>
      </w:r>
      <w:r w:rsidR="00B90C38" w:rsidRPr="00A55BD3">
        <w:rPr>
          <w:rFonts w:ascii="Arial" w:hAnsi="Arial" w:cs="Arial"/>
          <w:sz w:val="16"/>
          <w:szCs w:val="16"/>
        </w:rPr>
        <w:t>Sou desenvolvedor front-</w:t>
      </w:r>
      <w:proofErr w:type="spellStart"/>
      <w:r w:rsidR="00B90C38" w:rsidRPr="00A55BD3">
        <w:rPr>
          <w:rFonts w:ascii="Arial" w:hAnsi="Arial" w:cs="Arial"/>
          <w:sz w:val="16"/>
          <w:szCs w:val="16"/>
        </w:rPr>
        <w:t>end</w:t>
      </w:r>
      <w:proofErr w:type="spellEnd"/>
      <w:r w:rsidR="00B90C38" w:rsidRPr="00A55BD3">
        <w:rPr>
          <w:rFonts w:ascii="Arial" w:hAnsi="Arial" w:cs="Arial"/>
          <w:sz w:val="16"/>
          <w:szCs w:val="16"/>
        </w:rPr>
        <w:t xml:space="preserve"> e já desenvolvi mobile (</w:t>
      </w:r>
      <w:proofErr w:type="spellStart"/>
      <w:r w:rsidR="00B90C38" w:rsidRPr="00A55BD3">
        <w:rPr>
          <w:rFonts w:ascii="Arial" w:hAnsi="Arial" w:cs="Arial"/>
          <w:sz w:val="16"/>
          <w:szCs w:val="16"/>
        </w:rPr>
        <w:t>react</w:t>
      </w:r>
      <w:proofErr w:type="spellEnd"/>
      <w:r w:rsidR="00B90C38" w:rsidRPr="00A55BD3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B90C38" w:rsidRPr="00A55BD3">
        <w:rPr>
          <w:rFonts w:ascii="Arial" w:hAnsi="Arial" w:cs="Arial"/>
          <w:sz w:val="16"/>
          <w:szCs w:val="16"/>
        </w:rPr>
        <w:t>native</w:t>
      </w:r>
      <w:proofErr w:type="spellEnd"/>
      <w:r w:rsidR="00B90C38" w:rsidRPr="00A55BD3">
        <w:rPr>
          <w:rFonts w:ascii="Arial" w:hAnsi="Arial" w:cs="Arial"/>
          <w:sz w:val="16"/>
          <w:szCs w:val="16"/>
        </w:rPr>
        <w:t>)</w:t>
      </w:r>
      <w:r w:rsidR="00A55BD3">
        <w:rPr>
          <w:rFonts w:ascii="Arial" w:hAnsi="Arial" w:cs="Arial"/>
          <w:sz w:val="16"/>
          <w:szCs w:val="16"/>
        </w:rPr>
        <w:t xml:space="preserve"> tenho conhecimentos </w:t>
      </w:r>
      <w:proofErr w:type="spellStart"/>
      <w:r w:rsidR="00A55BD3">
        <w:rPr>
          <w:rFonts w:ascii="Arial" w:hAnsi="Arial" w:cs="Arial"/>
          <w:sz w:val="16"/>
          <w:szCs w:val="16"/>
        </w:rPr>
        <w:t>back-end</w:t>
      </w:r>
      <w:proofErr w:type="spellEnd"/>
      <w:r w:rsidR="00A55BD3">
        <w:rPr>
          <w:rFonts w:ascii="Arial" w:hAnsi="Arial" w:cs="Arial"/>
          <w:sz w:val="16"/>
          <w:szCs w:val="16"/>
        </w:rPr>
        <w:t>, mas não é minha especialidade. Todavia sou empenhado e estudioso, e aprendo rápido.</w:t>
      </w:r>
      <w:r w:rsidR="00A55BD3" w:rsidRPr="00A55BD3">
        <w:rPr>
          <w:rFonts w:ascii="Arial" w:hAnsi="Arial" w:cs="Arial"/>
          <w:sz w:val="16"/>
          <w:szCs w:val="16"/>
        </w:rPr>
        <w:t xml:space="preserve"> </w:t>
      </w:r>
    </w:p>
    <w:p w14:paraId="431DCE34" w14:textId="77777777" w:rsidR="005E2D80" w:rsidRPr="0022111D" w:rsidRDefault="005E2D80" w:rsidP="005E2D80">
      <w:pPr>
        <w:pStyle w:val="Corpodetexto"/>
        <w:jc w:val="center"/>
        <w:rPr>
          <w:rFonts w:ascii="Arial" w:hAnsi="Arial" w:cs="Arial"/>
          <w:b/>
          <w:bCs/>
          <w:szCs w:val="20"/>
          <w:u w:val="single"/>
        </w:rPr>
      </w:pPr>
    </w:p>
    <w:p w14:paraId="52C08645" w14:textId="66E56EDC" w:rsidR="005E2D80" w:rsidRDefault="005E2D80" w:rsidP="005E2D80"/>
    <w:sectPr w:rsidR="005E2D80" w:rsidSect="007F3E5B">
      <w:headerReference w:type="default" r:id="rId7"/>
      <w:pgSz w:w="11906" w:h="16838"/>
      <w:pgMar w:top="284" w:right="284" w:bottom="284" w:left="284" w:header="142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C517C" w14:textId="77777777" w:rsidR="00EC6FBC" w:rsidRDefault="00EC6FBC" w:rsidP="005E2D80">
      <w:r>
        <w:separator/>
      </w:r>
    </w:p>
  </w:endnote>
  <w:endnote w:type="continuationSeparator" w:id="0">
    <w:p w14:paraId="32A9DC58" w14:textId="77777777" w:rsidR="00EC6FBC" w:rsidRDefault="00EC6FBC" w:rsidP="005E2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54517" w14:textId="77777777" w:rsidR="00EC6FBC" w:rsidRDefault="00EC6FBC" w:rsidP="005E2D80">
      <w:r>
        <w:separator/>
      </w:r>
    </w:p>
  </w:footnote>
  <w:footnote w:type="continuationSeparator" w:id="0">
    <w:p w14:paraId="21ABF7BB" w14:textId="77777777" w:rsidR="00EC6FBC" w:rsidRDefault="00EC6FBC" w:rsidP="005E2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11482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50"/>
      <w:gridCol w:w="6732"/>
    </w:tblGrid>
    <w:tr w:rsidR="00A2667E" w14:paraId="521C8C91" w14:textId="77777777" w:rsidTr="00A2667E">
      <w:tc>
        <w:tcPr>
          <w:tcW w:w="4750" w:type="dxa"/>
          <w:hideMark/>
        </w:tcPr>
        <w:p w14:paraId="0BA55922" w14:textId="747E2290" w:rsidR="00A2667E" w:rsidRDefault="00A2667E" w:rsidP="00A2667E">
          <w:pPr>
            <w:pStyle w:val="Cabealho"/>
            <w:rPr>
              <w:sz w:val="22"/>
              <w:szCs w:val="22"/>
              <w:lang w:eastAsia="en-US"/>
            </w:rPr>
          </w:pPr>
          <w:r>
            <w:rPr>
              <w:rFonts w:ascii="Arial" w:hAnsi="Arial" w:cs="Arial"/>
              <w:noProof/>
              <w:color w:val="337AB7"/>
              <w:sz w:val="21"/>
              <w:szCs w:val="21"/>
              <w:shd w:val="clear" w:color="auto" w:fill="FFFFFF"/>
            </w:rPr>
            <w:drawing>
              <wp:inline distT="0" distB="0" distL="0" distR="0" wp14:anchorId="37AD3A60" wp14:editId="27B48D5C">
                <wp:extent cx="2690495" cy="962025"/>
                <wp:effectExtent l="0" t="0" r="0" b="9525"/>
                <wp:docPr id="8" name="Imagem 8" descr="Secretaria de Educação do Governo do Estado do Maranhã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Secretaria de Educação do Governo do Estado do Maranhão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90495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32" w:type="dxa"/>
        </w:tcPr>
        <w:p w14:paraId="6159222D" w14:textId="77777777" w:rsidR="00A2667E" w:rsidRDefault="00A2667E" w:rsidP="00A2667E">
          <w:pPr>
            <w:pStyle w:val="Cabealho"/>
            <w:jc w:val="right"/>
            <w:rPr>
              <w:rFonts w:ascii="Arial" w:hAnsi="Arial" w:cs="Arial"/>
              <w:b/>
              <w:bCs/>
              <w:sz w:val="28"/>
              <w:szCs w:val="28"/>
            </w:rPr>
          </w:pPr>
        </w:p>
        <w:p w14:paraId="3380F45C" w14:textId="77777777" w:rsidR="00A2667E" w:rsidRDefault="00A2667E" w:rsidP="00A2667E">
          <w:pPr>
            <w:pStyle w:val="Cabealho"/>
            <w:jc w:val="right"/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t>PROCESSO SELETIVO SEDUC-MA</w:t>
          </w:r>
        </w:p>
        <w:p w14:paraId="752B495B" w14:textId="70D550B2" w:rsidR="00A2667E" w:rsidRDefault="00A2667E" w:rsidP="00A2667E">
          <w:pPr>
            <w:pStyle w:val="Cabealho"/>
            <w:jc w:val="right"/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t>PERFIL PROFISSIONAL - DESENVOLVEDOR</w:t>
          </w:r>
        </w:p>
        <w:p w14:paraId="18AA2365" w14:textId="77777777" w:rsidR="00A2667E" w:rsidRDefault="00A2667E" w:rsidP="00A2667E">
          <w:pPr>
            <w:pStyle w:val="Cabealho"/>
            <w:jc w:val="right"/>
            <w:rPr>
              <w:rFonts w:asciiTheme="minorHAnsi" w:hAnsiTheme="minorHAnsi" w:cstheme="minorBidi"/>
              <w:sz w:val="22"/>
              <w:szCs w:val="22"/>
            </w:rPr>
          </w:pPr>
        </w:p>
      </w:tc>
    </w:tr>
  </w:tbl>
  <w:p w14:paraId="3BE2B1BD" w14:textId="4DD5E9A7" w:rsidR="005E2D80" w:rsidRDefault="005E2D80" w:rsidP="005E2D80">
    <w:pPr>
      <w:pStyle w:val="Cabealho"/>
      <w:rPr>
        <w:sz w:val="20"/>
      </w:rPr>
    </w:pPr>
    <w:r>
      <w:rPr>
        <w:sz w:val="20"/>
      </w:rPr>
      <w:t xml:space="preserve">   </w:t>
    </w:r>
  </w:p>
  <w:p w14:paraId="02C97336" w14:textId="77777777" w:rsidR="005E2D80" w:rsidRDefault="005E2D80" w:rsidP="005E2D80">
    <w:pPr>
      <w:pStyle w:val="Cabealho"/>
      <w:tabs>
        <w:tab w:val="left" w:pos="2430"/>
      </w:tabs>
      <w:rPr>
        <w:sz w:val="16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6F2249A" wp14:editId="727313B0">
              <wp:simplePos x="0" y="0"/>
              <wp:positionH relativeFrom="column">
                <wp:posOffset>-17780</wp:posOffset>
              </wp:positionH>
              <wp:positionV relativeFrom="paragraph">
                <wp:posOffset>20955</wp:posOffset>
              </wp:positionV>
              <wp:extent cx="7334250" cy="0"/>
              <wp:effectExtent l="14605" t="16510" r="23495" b="2159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334250" cy="0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93C7BA" id="Conector reto 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.65pt" to="576.1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" strokecolor="#969696" strokeweight=".79mm">
              <v:stroke joinstyle="miter"/>
            </v:line>
          </w:pict>
        </mc:Fallback>
      </mc:AlternateContent>
    </w:r>
    <w:r>
      <w:rPr>
        <w:sz w:val="16"/>
      </w:rPr>
      <w:tab/>
    </w:r>
    <w:r w:rsidR="000D5083">
      <w:rPr>
        <w:sz w:val="16"/>
      </w:rPr>
      <w:t>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8"/>
    <w:multiLevelType w:val="singleLevel"/>
    <w:tmpl w:val="00000008"/>
    <w:name w:val="WW8Num8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A"/>
    <w:multiLevelType w:val="singleLevel"/>
    <w:tmpl w:val="0000000A"/>
    <w:name w:val="WW8Num10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C"/>
    <w:multiLevelType w:val="singleLevel"/>
    <w:tmpl w:val="0000000C"/>
    <w:name w:val="WW8Num12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D"/>
    <w:multiLevelType w:val="singleLevel"/>
    <w:tmpl w:val="0000000D"/>
    <w:name w:val="WW8Num13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00000010"/>
    <w:multiLevelType w:val="singleLevel"/>
    <w:tmpl w:val="00000010"/>
    <w:name w:val="WW8Num16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15"/>
    <w:multiLevelType w:val="singleLevel"/>
    <w:tmpl w:val="00000015"/>
    <w:name w:val="WW8Num21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00000017"/>
    <w:multiLevelType w:val="singleLevel"/>
    <w:tmpl w:val="00000017"/>
    <w:name w:val="WW8Num23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00000022"/>
    <w:multiLevelType w:val="singleLevel"/>
    <w:tmpl w:val="00000022"/>
    <w:name w:val="WW8Num34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30"/>
    <w:multiLevelType w:val="singleLevel"/>
    <w:tmpl w:val="00000030"/>
    <w:name w:val="WW8Num48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00000035"/>
    <w:multiLevelType w:val="singleLevel"/>
    <w:tmpl w:val="00000035"/>
    <w:name w:val="WW8Num53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0000003E"/>
    <w:multiLevelType w:val="singleLevel"/>
    <w:tmpl w:val="0000003E"/>
    <w:name w:val="WW8Num62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0000003F"/>
    <w:multiLevelType w:val="singleLevel"/>
    <w:tmpl w:val="0000003F"/>
    <w:name w:val="WW8Num63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00000041"/>
    <w:multiLevelType w:val="singleLevel"/>
    <w:tmpl w:val="00000041"/>
    <w:name w:val="WW8Num65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00000048"/>
    <w:multiLevelType w:val="singleLevel"/>
    <w:tmpl w:val="00000048"/>
    <w:name w:val="WW8Num72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0000004A"/>
    <w:multiLevelType w:val="singleLevel"/>
    <w:tmpl w:val="0000004A"/>
    <w:name w:val="WW8Num74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0000004B"/>
    <w:multiLevelType w:val="singleLevel"/>
    <w:tmpl w:val="3E84D4B6"/>
    <w:name w:val="WW8Num75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b/>
      </w:rPr>
    </w:lvl>
  </w:abstractNum>
  <w:abstractNum w:abstractNumId="19" w15:restartNumberingAfterBreak="0">
    <w:nsid w:val="0000004C"/>
    <w:multiLevelType w:val="singleLevel"/>
    <w:tmpl w:val="0000004C"/>
    <w:name w:val="WW8Num76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num w:numId="1">
    <w:abstractNumId w:val="4"/>
  </w:num>
  <w:num w:numId="2">
    <w:abstractNumId w:val="8"/>
  </w:num>
  <w:num w:numId="3">
    <w:abstractNumId w:val="16"/>
  </w:num>
  <w:num w:numId="4">
    <w:abstractNumId w:val="18"/>
  </w:num>
  <w:num w:numId="5">
    <w:abstractNumId w:val="19"/>
  </w:num>
  <w:num w:numId="6">
    <w:abstractNumId w:val="1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4"/>
  </w:num>
  <w:num w:numId="12">
    <w:abstractNumId w:val="0"/>
  </w:num>
  <w:num w:numId="13">
    <w:abstractNumId w:val="2"/>
  </w:num>
  <w:num w:numId="14">
    <w:abstractNumId w:val="3"/>
  </w:num>
  <w:num w:numId="15">
    <w:abstractNumId w:val="10"/>
  </w:num>
  <w:num w:numId="16">
    <w:abstractNumId w:val="11"/>
  </w:num>
  <w:num w:numId="17">
    <w:abstractNumId w:val="12"/>
  </w:num>
  <w:num w:numId="18">
    <w:abstractNumId w:val="13"/>
  </w:num>
  <w:num w:numId="19">
    <w:abstractNumId w:val="1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2D80"/>
    <w:rsid w:val="00084432"/>
    <w:rsid w:val="000D5083"/>
    <w:rsid w:val="002A7AEB"/>
    <w:rsid w:val="003824AA"/>
    <w:rsid w:val="005E2D80"/>
    <w:rsid w:val="007F3E5B"/>
    <w:rsid w:val="008B5CC0"/>
    <w:rsid w:val="00A2667E"/>
    <w:rsid w:val="00A55BD3"/>
    <w:rsid w:val="00B90C38"/>
    <w:rsid w:val="00B932E0"/>
    <w:rsid w:val="00EC6FBC"/>
    <w:rsid w:val="00F21D26"/>
    <w:rsid w:val="00F9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750D6C"/>
  <w15:docId w15:val="{6B08E4EE-B872-4DB1-9856-C1947E19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D8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rsid w:val="005E2D80"/>
    <w:rPr>
      <w:sz w:val="20"/>
    </w:rPr>
  </w:style>
  <w:style w:type="character" w:customStyle="1" w:styleId="CorpodetextoChar">
    <w:name w:val="Corpo de texto Char"/>
    <w:basedOn w:val="Fontepargpadro"/>
    <w:link w:val="Corpodetexto"/>
    <w:semiHidden/>
    <w:rsid w:val="005E2D80"/>
    <w:rPr>
      <w:rFonts w:ascii="Times New Roman" w:eastAsia="Times New Roman" w:hAnsi="Times New Roman" w:cs="Times New Roman"/>
      <w:sz w:val="20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5E2D8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2D8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5E2D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2D8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D8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2D80"/>
    <w:rPr>
      <w:rFonts w:ascii="Tahoma" w:eastAsia="Times New Roman" w:hAnsi="Tahoma" w:cs="Tahoma"/>
      <w:sz w:val="16"/>
      <w:szCs w:val="16"/>
      <w:lang w:eastAsia="ar-SA"/>
    </w:rPr>
  </w:style>
  <w:style w:type="character" w:styleId="Nmerodepgina">
    <w:name w:val="page number"/>
    <w:basedOn w:val="Fontepargpadro"/>
    <w:semiHidden/>
    <w:rsid w:val="005E2D80"/>
  </w:style>
  <w:style w:type="table" w:styleId="Tabelacomgrade">
    <w:name w:val="Table Grid"/>
    <w:basedOn w:val="Tabelanormal"/>
    <w:uiPriority w:val="39"/>
    <w:rsid w:val="00A2667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7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educacao.ma.gov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709</Words>
  <Characters>3830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Caroline Souza Aré</dc:creator>
  <cp:lastModifiedBy>Deborah Batista</cp:lastModifiedBy>
  <cp:revision>8</cp:revision>
  <dcterms:created xsi:type="dcterms:W3CDTF">2017-04-19T13:50:00Z</dcterms:created>
  <dcterms:modified xsi:type="dcterms:W3CDTF">2020-11-06T20:02:00Z</dcterms:modified>
</cp:coreProperties>
</file>